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77" w:rsidRPr="007D6728" w:rsidRDefault="00740A77" w:rsidP="007D672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iCs/>
          <w:color w:val="FF0000"/>
          <w:sz w:val="52"/>
          <w:szCs w:val="52"/>
        </w:rPr>
      </w:pPr>
      <w:r w:rsidRPr="007D6728">
        <w:rPr>
          <w:rFonts w:ascii="Arial" w:hAnsi="Arial" w:cs="Arial"/>
          <w:b/>
          <w:bCs/>
          <w:iCs/>
          <w:color w:val="1D1D1D"/>
          <w:sz w:val="52"/>
          <w:szCs w:val="52"/>
        </w:rPr>
        <w:t>EXPERIMENT 2</w:t>
      </w:r>
      <w:r w:rsidR="007D6728">
        <w:rPr>
          <w:rFonts w:ascii="Arial" w:hAnsi="Arial" w:cs="Arial"/>
          <w:b/>
          <w:bCs/>
          <w:iCs/>
          <w:color w:val="1D1D1D"/>
          <w:sz w:val="52"/>
          <w:szCs w:val="52"/>
        </w:rPr>
        <w:t>-</w:t>
      </w:r>
      <w:r w:rsidRPr="007D6728">
        <w:rPr>
          <w:rFonts w:ascii="Arial" w:hAnsi="Arial" w:cs="Arial"/>
          <w:b/>
          <w:bCs/>
          <w:iCs/>
          <w:color w:val="1D1D1D"/>
          <w:sz w:val="52"/>
          <w:szCs w:val="52"/>
        </w:rPr>
        <w:t xml:space="preserve"> </w:t>
      </w:r>
      <w:r w:rsidR="007D6728">
        <w:rPr>
          <w:rFonts w:ascii="Arial" w:hAnsi="Arial" w:cs="Arial"/>
          <w:b/>
          <w:bCs/>
          <w:iCs/>
          <w:color w:val="FF0000"/>
          <w:sz w:val="52"/>
          <w:szCs w:val="52"/>
        </w:rPr>
        <w:t>LED CHASER</w:t>
      </w:r>
    </w:p>
    <w:p w:rsidR="00740A77" w:rsidRPr="007D6728" w:rsidRDefault="00740A77" w:rsidP="00740A77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iCs/>
          <w:color w:val="1D1D1D"/>
          <w:sz w:val="40"/>
          <w:szCs w:val="40"/>
        </w:rPr>
      </w:pPr>
      <w:r w:rsidRPr="007D6728">
        <w:rPr>
          <w:rFonts w:ascii="Arial" w:hAnsi="Arial" w:cs="Arial"/>
          <w:bCs/>
          <w:iCs/>
          <w:color w:val="1D1D1D"/>
          <w:sz w:val="40"/>
          <w:szCs w:val="40"/>
          <w:u w:val="single"/>
        </w:rPr>
        <w:t>Circuit Diagram</w:t>
      </w:r>
      <w:r w:rsidRPr="007D6728">
        <w:rPr>
          <w:rFonts w:ascii="Arial" w:hAnsi="Arial" w:cs="Arial"/>
          <w:bCs/>
          <w:iCs/>
          <w:color w:val="1D1D1D"/>
          <w:sz w:val="40"/>
          <w:szCs w:val="40"/>
        </w:rPr>
        <w:t>:</w:t>
      </w:r>
    </w:p>
    <w:p w:rsidR="00740A77" w:rsidRPr="00A84EFB" w:rsidRDefault="00740A77" w:rsidP="00740A7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A84EFB">
        <w:rPr>
          <w:rFonts w:ascii="Times" w:hAnsi="Times" w:cs="Times"/>
          <w:noProof/>
        </w:rPr>
        <w:drawing>
          <wp:inline distT="0" distB="0" distL="0" distR="0">
            <wp:extent cx="4457700" cy="3416618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41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A77" w:rsidRPr="00A84EFB" w:rsidRDefault="00740A77" w:rsidP="00740A7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40A77" w:rsidRPr="00A84EFB" w:rsidRDefault="00740A77" w:rsidP="00740A77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iCs/>
          <w:sz w:val="54"/>
          <w:szCs w:val="54"/>
        </w:rPr>
      </w:pPr>
      <w:r w:rsidRPr="00A84EFB">
        <w:rPr>
          <w:rFonts w:ascii="Arial" w:hAnsi="Arial" w:cs="Arial"/>
          <w:iCs/>
          <w:sz w:val="54"/>
          <w:szCs w:val="54"/>
        </w:rPr>
        <w:t xml:space="preserve">Theory: </w:t>
      </w:r>
    </w:p>
    <w:p w:rsidR="00740A77" w:rsidRPr="00A84EFB" w:rsidRDefault="00740A77" w:rsidP="00740A7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D6728" w:rsidRDefault="00740A77" w:rsidP="007D672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42"/>
          <w:szCs w:val="42"/>
        </w:rPr>
      </w:pPr>
      <w:r w:rsidRPr="00A84EFB">
        <w:rPr>
          <w:rFonts w:ascii="Arial" w:hAnsi="Arial" w:cs="Arial"/>
          <w:sz w:val="42"/>
          <w:szCs w:val="42"/>
          <w:u w:val="single"/>
        </w:rPr>
        <w:t>Concept used</w:t>
      </w:r>
      <w:r w:rsidRPr="00A84EFB">
        <w:rPr>
          <w:rFonts w:ascii="Arial" w:hAnsi="Arial" w:cs="Arial"/>
          <w:sz w:val="42"/>
          <w:szCs w:val="42"/>
        </w:rPr>
        <w:t xml:space="preserve">: </w:t>
      </w:r>
    </w:p>
    <w:p w:rsidR="007D6728" w:rsidRPr="006464C5" w:rsidRDefault="00740A77" w:rsidP="007D672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Arial" w:hAnsi="Arial" w:cs="Arial"/>
          <w:color w:val="4F81BD" w:themeColor="accent1"/>
          <w:sz w:val="30"/>
          <w:szCs w:val="30"/>
        </w:rPr>
      </w:pPr>
      <w:r w:rsidRPr="006464C5">
        <w:rPr>
          <w:rFonts w:ascii="Arial" w:hAnsi="Arial" w:cs="Arial"/>
          <w:color w:val="4F81BD" w:themeColor="accent1"/>
          <w:sz w:val="30"/>
          <w:szCs w:val="30"/>
        </w:rPr>
        <w:t>Combination of LEDs in parallel circuit</w:t>
      </w:r>
    </w:p>
    <w:p w:rsidR="00740A77" w:rsidRPr="006464C5" w:rsidRDefault="007D6728" w:rsidP="007D672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Arial" w:hAnsi="Arial" w:cs="Arial"/>
          <w:color w:val="4F81BD" w:themeColor="accent1"/>
          <w:sz w:val="30"/>
          <w:szCs w:val="30"/>
        </w:rPr>
      </w:pPr>
      <w:r w:rsidRPr="006464C5">
        <w:rPr>
          <w:rFonts w:ascii="Arial" w:hAnsi="Arial" w:cs="Arial"/>
          <w:color w:val="4F81BD" w:themeColor="accent1"/>
          <w:sz w:val="30"/>
          <w:szCs w:val="30"/>
        </w:rPr>
        <w:t>Use</w:t>
      </w:r>
      <w:r w:rsidR="00740A77" w:rsidRPr="006464C5">
        <w:rPr>
          <w:rFonts w:ascii="Arial" w:hAnsi="Arial" w:cs="Arial"/>
          <w:color w:val="4F81BD" w:themeColor="accent1"/>
          <w:sz w:val="30"/>
          <w:szCs w:val="30"/>
        </w:rPr>
        <w:t xml:space="preserve"> multiple digital pins of</w:t>
      </w:r>
      <w:r w:rsidRPr="006464C5">
        <w:rPr>
          <w:rFonts w:ascii="Arial" w:hAnsi="Arial" w:cs="Arial"/>
          <w:color w:val="4F81BD" w:themeColor="accent1"/>
          <w:sz w:val="30"/>
          <w:szCs w:val="30"/>
        </w:rPr>
        <w:t xml:space="preserve"> Arduino Uno at the same time. </w:t>
      </w:r>
    </w:p>
    <w:p w:rsidR="00740A77" w:rsidRPr="006464C5" w:rsidRDefault="007D6728" w:rsidP="007D6728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Arial" w:hAnsi="Arial" w:cs="Arial"/>
          <w:color w:val="4F81BD" w:themeColor="accent1"/>
          <w:sz w:val="30"/>
          <w:szCs w:val="30"/>
        </w:rPr>
      </w:pPr>
      <w:r w:rsidRPr="006464C5">
        <w:rPr>
          <w:rFonts w:ascii="Arial" w:hAnsi="Arial" w:cs="Arial"/>
          <w:color w:val="4F81BD" w:themeColor="accent1"/>
          <w:sz w:val="30"/>
          <w:szCs w:val="30"/>
        </w:rPr>
        <w:t xml:space="preserve">CODING </w:t>
      </w:r>
      <w:r w:rsidR="00740A77" w:rsidRPr="006464C5">
        <w:rPr>
          <w:rFonts w:ascii="Arial" w:hAnsi="Arial" w:cs="Arial"/>
          <w:color w:val="4F81BD" w:themeColor="accent1"/>
          <w:sz w:val="30"/>
          <w:szCs w:val="30"/>
        </w:rPr>
        <w:t>to obtain chaser effect</w:t>
      </w:r>
    </w:p>
    <w:p w:rsidR="00740A77" w:rsidRPr="006464C5" w:rsidRDefault="00740A77" w:rsidP="007D672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" w:hAnsi="Times" w:cs="Times"/>
          <w:color w:val="4F81BD" w:themeColor="accent1"/>
        </w:rPr>
      </w:pPr>
      <w:r w:rsidRPr="006464C5">
        <w:rPr>
          <w:rFonts w:ascii="Arial" w:hAnsi="Arial" w:cs="Arial"/>
          <w:color w:val="4F81BD" w:themeColor="accent1"/>
          <w:sz w:val="30"/>
          <w:szCs w:val="30"/>
        </w:rPr>
        <w:t xml:space="preserve">Connections in </w:t>
      </w:r>
      <w:r w:rsidR="007D6728" w:rsidRPr="006464C5">
        <w:rPr>
          <w:rFonts w:ascii="Arial" w:hAnsi="Arial" w:cs="Arial"/>
          <w:color w:val="4F81BD" w:themeColor="accent1"/>
          <w:sz w:val="30"/>
          <w:szCs w:val="30"/>
        </w:rPr>
        <w:t>Breadboard CIRCUITS.</w:t>
      </w:r>
    </w:p>
    <w:p w:rsidR="00740A77" w:rsidRPr="00A84EFB" w:rsidRDefault="00740A77" w:rsidP="00740A7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A84EFB">
        <w:rPr>
          <w:rFonts w:ascii="Arial" w:hAnsi="Arial" w:cs="Arial"/>
          <w:sz w:val="42"/>
          <w:szCs w:val="42"/>
          <w:u w:val="single"/>
        </w:rPr>
        <w:t>Learning and Observations</w:t>
      </w:r>
      <w:r w:rsidRPr="00A84EFB">
        <w:rPr>
          <w:rFonts w:ascii="Arial" w:hAnsi="Arial" w:cs="Arial"/>
          <w:sz w:val="42"/>
          <w:szCs w:val="42"/>
        </w:rPr>
        <w:t xml:space="preserve">: </w:t>
      </w:r>
    </w:p>
    <w:p w:rsidR="00740A77" w:rsidRPr="00A84EFB" w:rsidRDefault="00740A77" w:rsidP="00740A7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A84EFB">
        <w:rPr>
          <w:rFonts w:ascii="Arial" w:hAnsi="Arial" w:cs="Arial"/>
          <w:sz w:val="30"/>
          <w:szCs w:val="30"/>
        </w:rPr>
        <w:t xml:space="preserve">In this experiment we learnt about: </w:t>
      </w:r>
    </w:p>
    <w:p w:rsidR="007D6728" w:rsidRPr="006464C5" w:rsidRDefault="007D6728" w:rsidP="007D6728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Arial" w:hAnsi="Arial" w:cs="Arial"/>
          <w:color w:val="C0504D" w:themeColor="accent2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 xml:space="preserve"> </w:t>
      </w:r>
      <w:r w:rsidRPr="006464C5">
        <w:rPr>
          <w:rFonts w:ascii="Arial" w:hAnsi="Arial" w:cs="Arial"/>
          <w:color w:val="C0504D" w:themeColor="accent2"/>
          <w:sz w:val="30"/>
          <w:szCs w:val="30"/>
        </w:rPr>
        <w:t>C</w:t>
      </w:r>
      <w:r w:rsidR="00740A77" w:rsidRPr="006464C5">
        <w:rPr>
          <w:rFonts w:ascii="Arial" w:hAnsi="Arial" w:cs="Arial"/>
          <w:color w:val="C0504D" w:themeColor="accent2"/>
          <w:sz w:val="30"/>
          <w:szCs w:val="30"/>
        </w:rPr>
        <w:t xml:space="preserve">ode used in </w:t>
      </w:r>
      <w:proofErr w:type="spellStart"/>
      <w:r w:rsidR="00740A77" w:rsidRPr="006464C5">
        <w:rPr>
          <w:rFonts w:ascii="Arial" w:hAnsi="Arial" w:cs="Arial"/>
          <w:color w:val="C0504D" w:themeColor="accent2"/>
          <w:sz w:val="30"/>
          <w:szCs w:val="30"/>
        </w:rPr>
        <w:t>Arduino</w:t>
      </w:r>
      <w:proofErr w:type="spellEnd"/>
      <w:r w:rsidR="00740A77" w:rsidRPr="006464C5">
        <w:rPr>
          <w:rFonts w:ascii="Arial" w:hAnsi="Arial" w:cs="Arial"/>
          <w:color w:val="C0504D" w:themeColor="accent2"/>
          <w:sz w:val="30"/>
          <w:szCs w:val="30"/>
        </w:rPr>
        <w:t xml:space="preserve"> Uno. </w:t>
      </w:r>
    </w:p>
    <w:p w:rsidR="00740A77" w:rsidRPr="006464C5" w:rsidRDefault="007D6728" w:rsidP="007D6728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Arial" w:hAnsi="Arial" w:cs="Arial"/>
          <w:color w:val="C0504D" w:themeColor="accent2"/>
          <w:sz w:val="30"/>
          <w:szCs w:val="30"/>
        </w:rPr>
      </w:pPr>
      <w:r w:rsidRPr="006464C5">
        <w:rPr>
          <w:rFonts w:ascii="Arial" w:hAnsi="Arial" w:cs="Arial"/>
          <w:color w:val="C0504D" w:themeColor="accent2"/>
          <w:sz w:val="30"/>
          <w:szCs w:val="30"/>
        </w:rPr>
        <w:t xml:space="preserve">Interfacing of </w:t>
      </w:r>
      <w:r w:rsidR="00740A77" w:rsidRPr="006464C5">
        <w:rPr>
          <w:rFonts w:ascii="Arial" w:hAnsi="Arial" w:cs="Arial"/>
          <w:color w:val="C0504D" w:themeColor="accent2"/>
          <w:sz w:val="30"/>
          <w:szCs w:val="30"/>
        </w:rPr>
        <w:t xml:space="preserve">multiple LEDs with </w:t>
      </w:r>
      <w:proofErr w:type="spellStart"/>
      <w:r w:rsidR="00740A77" w:rsidRPr="006464C5">
        <w:rPr>
          <w:rFonts w:ascii="Arial" w:hAnsi="Arial" w:cs="Arial"/>
          <w:color w:val="C0504D" w:themeColor="accent2"/>
          <w:sz w:val="30"/>
          <w:szCs w:val="30"/>
        </w:rPr>
        <w:t>Ard</w:t>
      </w:r>
      <w:r w:rsidRPr="006464C5">
        <w:rPr>
          <w:rFonts w:ascii="Arial" w:hAnsi="Arial" w:cs="Arial"/>
          <w:color w:val="C0504D" w:themeColor="accent2"/>
          <w:sz w:val="30"/>
          <w:szCs w:val="30"/>
        </w:rPr>
        <w:t>uino</w:t>
      </w:r>
      <w:proofErr w:type="spellEnd"/>
      <w:r w:rsidRPr="006464C5">
        <w:rPr>
          <w:rFonts w:ascii="Arial" w:hAnsi="Arial" w:cs="Arial"/>
          <w:color w:val="C0504D" w:themeColor="accent2"/>
          <w:sz w:val="30"/>
          <w:szCs w:val="30"/>
        </w:rPr>
        <w:t xml:space="preserve"> Uno board and Breadboard. </w:t>
      </w:r>
    </w:p>
    <w:p w:rsidR="00740A77" w:rsidRPr="006464C5" w:rsidRDefault="00740A77" w:rsidP="007D6728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Arial" w:hAnsi="Arial" w:cs="Arial"/>
          <w:color w:val="C0504D" w:themeColor="accent2"/>
          <w:sz w:val="30"/>
          <w:szCs w:val="30"/>
        </w:rPr>
      </w:pPr>
      <w:r w:rsidRPr="006464C5">
        <w:rPr>
          <w:rFonts w:ascii="Arial" w:hAnsi="Arial" w:cs="Arial"/>
          <w:color w:val="C0504D" w:themeColor="accent2"/>
          <w:sz w:val="30"/>
          <w:szCs w:val="30"/>
        </w:rPr>
        <w:t>We learnt ab</w:t>
      </w:r>
      <w:r w:rsidR="007D6728" w:rsidRPr="006464C5">
        <w:rPr>
          <w:rFonts w:ascii="Arial" w:hAnsi="Arial" w:cs="Arial"/>
          <w:color w:val="C0504D" w:themeColor="accent2"/>
          <w:sz w:val="30"/>
          <w:szCs w:val="30"/>
        </w:rPr>
        <w:t xml:space="preserve">out LEDs parallel combination. </w:t>
      </w:r>
    </w:p>
    <w:p w:rsidR="00740A77" w:rsidRPr="00A84EFB" w:rsidRDefault="00740A77" w:rsidP="00740A7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u w:val="single"/>
        </w:rPr>
      </w:pPr>
      <w:r w:rsidRPr="00A84EFB">
        <w:rPr>
          <w:rFonts w:ascii="Arial" w:hAnsi="Arial" w:cs="Arial"/>
          <w:sz w:val="36"/>
          <w:szCs w:val="30"/>
          <w:u w:val="single"/>
        </w:rPr>
        <w:t xml:space="preserve">Observations: </w:t>
      </w:r>
    </w:p>
    <w:p w:rsidR="00740A77" w:rsidRPr="006464C5" w:rsidRDefault="007D6728" w:rsidP="007D6728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Arial" w:hAnsi="Arial" w:cs="Arial"/>
          <w:color w:val="76923C" w:themeColor="accent3" w:themeShade="BF"/>
          <w:sz w:val="30"/>
          <w:szCs w:val="30"/>
        </w:rPr>
      </w:pPr>
      <w:r w:rsidRPr="006464C5">
        <w:rPr>
          <w:rFonts w:ascii="Arial" w:hAnsi="Arial" w:cs="Arial"/>
          <w:color w:val="76923C" w:themeColor="accent3" w:themeShade="BF"/>
          <w:sz w:val="30"/>
          <w:szCs w:val="30"/>
        </w:rPr>
        <w:t xml:space="preserve">Observation is </w:t>
      </w:r>
      <w:r w:rsidR="00740A77" w:rsidRPr="006464C5">
        <w:rPr>
          <w:rFonts w:ascii="Arial" w:hAnsi="Arial" w:cs="Arial"/>
          <w:color w:val="76923C" w:themeColor="accent3" w:themeShade="BF"/>
          <w:sz w:val="30"/>
          <w:szCs w:val="30"/>
        </w:rPr>
        <w:t xml:space="preserve">when </w:t>
      </w:r>
      <w:r w:rsidRPr="006464C5">
        <w:rPr>
          <w:rFonts w:ascii="Arial" w:hAnsi="Arial" w:cs="Arial"/>
          <w:color w:val="76923C" w:themeColor="accent3" w:themeShade="BF"/>
          <w:sz w:val="30"/>
          <w:szCs w:val="30"/>
        </w:rPr>
        <w:t xml:space="preserve">we change </w:t>
      </w:r>
      <w:proofErr w:type="gramStart"/>
      <w:r w:rsidR="00740A77" w:rsidRPr="006464C5">
        <w:rPr>
          <w:rFonts w:ascii="Arial" w:hAnsi="Arial" w:cs="Arial"/>
          <w:color w:val="76923C" w:themeColor="accent3" w:themeShade="BF"/>
          <w:sz w:val="30"/>
          <w:szCs w:val="30"/>
        </w:rPr>
        <w:t>delay</w:t>
      </w:r>
      <w:proofErr w:type="gramEnd"/>
      <w:r w:rsidR="00740A77" w:rsidRPr="006464C5">
        <w:rPr>
          <w:rFonts w:ascii="Arial" w:hAnsi="Arial" w:cs="Arial"/>
          <w:color w:val="76923C" w:themeColor="accent3" w:themeShade="BF"/>
          <w:sz w:val="30"/>
          <w:szCs w:val="30"/>
        </w:rPr>
        <w:t xml:space="preserve"> it change th</w:t>
      </w:r>
      <w:r w:rsidRPr="006464C5">
        <w:rPr>
          <w:rFonts w:ascii="Arial" w:hAnsi="Arial" w:cs="Arial"/>
          <w:color w:val="76923C" w:themeColor="accent3" w:themeShade="BF"/>
          <w:sz w:val="30"/>
          <w:szCs w:val="30"/>
        </w:rPr>
        <w:t xml:space="preserve">e whole pattern of the chaser. </w:t>
      </w:r>
    </w:p>
    <w:p w:rsidR="00740A77" w:rsidRPr="006464C5" w:rsidRDefault="00740A77" w:rsidP="007D6728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Arial" w:hAnsi="Arial" w:cs="Arial"/>
          <w:color w:val="76923C" w:themeColor="accent3" w:themeShade="BF"/>
          <w:sz w:val="30"/>
          <w:szCs w:val="30"/>
        </w:rPr>
      </w:pPr>
      <w:r w:rsidRPr="006464C5">
        <w:rPr>
          <w:rFonts w:ascii="Arial" w:hAnsi="Arial" w:cs="Arial"/>
          <w:color w:val="76923C" w:themeColor="accent3" w:themeShade="BF"/>
          <w:sz w:val="30"/>
          <w:szCs w:val="30"/>
        </w:rPr>
        <w:t>If we don’t use delay in our code at specific poin</w:t>
      </w:r>
      <w:r w:rsidR="007D6728" w:rsidRPr="006464C5">
        <w:rPr>
          <w:rFonts w:ascii="Arial" w:hAnsi="Arial" w:cs="Arial"/>
          <w:color w:val="76923C" w:themeColor="accent3" w:themeShade="BF"/>
          <w:sz w:val="30"/>
          <w:szCs w:val="30"/>
        </w:rPr>
        <w:t xml:space="preserve">ts we get </w:t>
      </w:r>
      <w:proofErr w:type="gramStart"/>
      <w:r w:rsidR="007D6728" w:rsidRPr="006464C5">
        <w:rPr>
          <w:rFonts w:ascii="Arial" w:hAnsi="Arial" w:cs="Arial"/>
          <w:color w:val="76923C" w:themeColor="accent3" w:themeShade="BF"/>
          <w:sz w:val="30"/>
          <w:szCs w:val="30"/>
        </w:rPr>
        <w:t>a continues</w:t>
      </w:r>
      <w:proofErr w:type="gramEnd"/>
      <w:r w:rsidR="007D6728" w:rsidRPr="006464C5">
        <w:rPr>
          <w:rFonts w:ascii="Arial" w:hAnsi="Arial" w:cs="Arial"/>
          <w:color w:val="76923C" w:themeColor="accent3" w:themeShade="BF"/>
          <w:sz w:val="30"/>
          <w:szCs w:val="30"/>
        </w:rPr>
        <w:t xml:space="preserve"> pattern. </w:t>
      </w:r>
    </w:p>
    <w:p w:rsidR="00740A77" w:rsidRPr="006464C5" w:rsidRDefault="00740A77" w:rsidP="00740A7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u w:val="single"/>
        </w:rPr>
      </w:pPr>
      <w:r w:rsidRPr="006464C5">
        <w:rPr>
          <w:rFonts w:ascii="Arial" w:hAnsi="Arial" w:cs="Arial"/>
          <w:sz w:val="42"/>
          <w:szCs w:val="42"/>
          <w:u w:val="single"/>
        </w:rPr>
        <w:t xml:space="preserve">Precautions: </w:t>
      </w:r>
    </w:p>
    <w:p w:rsidR="00740A77" w:rsidRPr="006464C5" w:rsidRDefault="007D6728" w:rsidP="00740A77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Arial" w:hAnsi="Arial" w:cs="Arial"/>
          <w:color w:val="FF0000"/>
          <w:sz w:val="30"/>
          <w:szCs w:val="30"/>
        </w:rPr>
      </w:pPr>
      <w:r w:rsidRPr="006464C5">
        <w:rPr>
          <w:rFonts w:ascii="Arial" w:hAnsi="Arial" w:cs="Arial"/>
          <w:color w:val="FF0000"/>
          <w:sz w:val="30"/>
          <w:szCs w:val="30"/>
        </w:rPr>
        <w:t xml:space="preserve">The </w:t>
      </w:r>
      <w:r w:rsidR="00740A77" w:rsidRPr="006464C5">
        <w:rPr>
          <w:rFonts w:ascii="Arial" w:hAnsi="Arial" w:cs="Arial"/>
          <w:color w:val="FF0000"/>
          <w:sz w:val="30"/>
          <w:szCs w:val="30"/>
        </w:rPr>
        <w:t>connec</w:t>
      </w:r>
      <w:r w:rsidRPr="006464C5">
        <w:rPr>
          <w:rFonts w:ascii="Arial" w:hAnsi="Arial" w:cs="Arial"/>
          <w:color w:val="FF0000"/>
          <w:sz w:val="30"/>
          <w:szCs w:val="30"/>
        </w:rPr>
        <w:t xml:space="preserve">tion of LEDs should be proper. </w:t>
      </w:r>
    </w:p>
    <w:p w:rsidR="00740A77" w:rsidRPr="006464C5" w:rsidRDefault="007D6728" w:rsidP="00740A77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Arial" w:hAnsi="Arial" w:cs="Arial"/>
          <w:color w:val="FF0000"/>
          <w:sz w:val="30"/>
          <w:szCs w:val="30"/>
        </w:rPr>
      </w:pPr>
      <w:r w:rsidRPr="006464C5">
        <w:rPr>
          <w:rFonts w:ascii="Arial" w:hAnsi="Arial" w:cs="Arial"/>
          <w:color w:val="FF0000"/>
          <w:sz w:val="30"/>
          <w:szCs w:val="30"/>
        </w:rPr>
        <w:t>D</w:t>
      </w:r>
      <w:r w:rsidR="00740A77" w:rsidRPr="006464C5">
        <w:rPr>
          <w:rFonts w:ascii="Arial" w:hAnsi="Arial" w:cs="Arial"/>
          <w:color w:val="FF0000"/>
          <w:sz w:val="30"/>
          <w:szCs w:val="30"/>
        </w:rPr>
        <w:t>efine each pin in the c</w:t>
      </w:r>
      <w:r w:rsidRPr="006464C5">
        <w:rPr>
          <w:rFonts w:ascii="Arial" w:hAnsi="Arial" w:cs="Arial"/>
          <w:color w:val="FF0000"/>
          <w:sz w:val="30"/>
          <w:szCs w:val="30"/>
        </w:rPr>
        <w:t xml:space="preserve">ode, which we used for output. </w:t>
      </w:r>
    </w:p>
    <w:p w:rsidR="00740A77" w:rsidRPr="006464C5" w:rsidRDefault="007D6728" w:rsidP="00740A77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Arial" w:hAnsi="Arial" w:cs="Arial"/>
          <w:color w:val="FF0000"/>
          <w:sz w:val="30"/>
          <w:szCs w:val="30"/>
        </w:rPr>
      </w:pPr>
      <w:r w:rsidRPr="006464C5">
        <w:rPr>
          <w:rFonts w:ascii="Arial" w:hAnsi="Arial" w:cs="Arial"/>
          <w:color w:val="FF0000"/>
          <w:sz w:val="30"/>
          <w:szCs w:val="30"/>
        </w:rPr>
        <w:t xml:space="preserve">Declare all the ports properly. </w:t>
      </w:r>
    </w:p>
    <w:p w:rsidR="00740A77" w:rsidRPr="006464C5" w:rsidRDefault="00740A77" w:rsidP="00740A77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Arial" w:hAnsi="Arial" w:cs="Arial"/>
          <w:color w:val="FF0000"/>
          <w:sz w:val="30"/>
          <w:szCs w:val="30"/>
        </w:rPr>
      </w:pPr>
      <w:r w:rsidRPr="006464C5">
        <w:rPr>
          <w:rFonts w:ascii="Arial" w:hAnsi="Arial" w:cs="Arial"/>
          <w:color w:val="FF0000"/>
          <w:sz w:val="30"/>
          <w:szCs w:val="30"/>
        </w:rPr>
        <w:t>Ensure that positive terminals of LEDs are connected to th</w:t>
      </w:r>
      <w:r w:rsidR="007D6728" w:rsidRPr="006464C5">
        <w:rPr>
          <w:rFonts w:ascii="Arial" w:hAnsi="Arial" w:cs="Arial"/>
          <w:color w:val="FF0000"/>
          <w:sz w:val="30"/>
          <w:szCs w:val="30"/>
        </w:rPr>
        <w:t xml:space="preserve">e </w:t>
      </w:r>
      <w:proofErr w:type="spellStart"/>
      <w:r w:rsidR="007D6728" w:rsidRPr="006464C5">
        <w:rPr>
          <w:rFonts w:ascii="Arial" w:hAnsi="Arial" w:cs="Arial"/>
          <w:color w:val="FF0000"/>
          <w:sz w:val="30"/>
          <w:szCs w:val="30"/>
        </w:rPr>
        <w:t>Arduino</w:t>
      </w:r>
      <w:proofErr w:type="spellEnd"/>
      <w:r w:rsidR="007D6728" w:rsidRPr="006464C5">
        <w:rPr>
          <w:rFonts w:ascii="Arial" w:hAnsi="Arial" w:cs="Arial"/>
          <w:color w:val="FF0000"/>
          <w:sz w:val="30"/>
          <w:szCs w:val="30"/>
        </w:rPr>
        <w:t xml:space="preserve"> digital input/output </w:t>
      </w:r>
      <w:r w:rsidRPr="006464C5">
        <w:rPr>
          <w:rFonts w:ascii="Arial" w:hAnsi="Arial" w:cs="Arial"/>
          <w:color w:val="FF0000"/>
          <w:sz w:val="30"/>
          <w:szCs w:val="30"/>
        </w:rPr>
        <w:t>pins and the negati</w:t>
      </w:r>
      <w:r w:rsidR="007D6728" w:rsidRPr="006464C5">
        <w:rPr>
          <w:rFonts w:ascii="Arial" w:hAnsi="Arial" w:cs="Arial"/>
          <w:color w:val="FF0000"/>
          <w:sz w:val="30"/>
          <w:szCs w:val="30"/>
        </w:rPr>
        <w:t xml:space="preserve">ve terminal to the ground pin. </w:t>
      </w:r>
    </w:p>
    <w:p w:rsidR="00A84EFB" w:rsidRPr="00A84EFB" w:rsidRDefault="00740A77" w:rsidP="00740A77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42"/>
          <w:szCs w:val="42"/>
        </w:rPr>
      </w:pPr>
      <w:r w:rsidRPr="00A84EFB">
        <w:rPr>
          <w:rFonts w:ascii="Arial" w:hAnsi="Arial" w:cs="Arial"/>
          <w:sz w:val="42"/>
          <w:szCs w:val="42"/>
          <w:u w:val="single"/>
        </w:rPr>
        <w:t>Learning Outcomes</w:t>
      </w:r>
      <w:r w:rsidRPr="00A84EFB">
        <w:rPr>
          <w:rFonts w:ascii="Arial" w:hAnsi="Arial" w:cs="Arial"/>
          <w:sz w:val="42"/>
          <w:szCs w:val="42"/>
        </w:rPr>
        <w:t xml:space="preserve">: </w:t>
      </w:r>
      <w:bookmarkStart w:id="0" w:name="_GoBack"/>
      <w:bookmarkEnd w:id="0"/>
    </w:p>
    <w:p w:rsidR="00740A77" w:rsidRPr="00A84EFB" w:rsidRDefault="00740A77" w:rsidP="00740A77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42"/>
          <w:szCs w:val="42"/>
        </w:rPr>
      </w:pPr>
      <w:r w:rsidRPr="00A84EFB">
        <w:rPr>
          <w:rFonts w:ascii="Arial" w:hAnsi="Arial" w:cs="Arial"/>
          <w:sz w:val="30"/>
          <w:szCs w:val="30"/>
        </w:rPr>
        <w:t xml:space="preserve">1. </w:t>
      </w:r>
      <w:r w:rsidR="007D6728">
        <w:rPr>
          <w:rFonts w:ascii="Arial" w:hAnsi="Arial" w:cs="Arial"/>
          <w:sz w:val="30"/>
          <w:szCs w:val="30"/>
        </w:rPr>
        <w:t xml:space="preserve">    </w:t>
      </w:r>
      <w:r w:rsidRPr="00A84EFB">
        <w:rPr>
          <w:rFonts w:ascii="Arial" w:hAnsi="Arial" w:cs="Arial"/>
          <w:sz w:val="30"/>
          <w:szCs w:val="30"/>
        </w:rPr>
        <w:t xml:space="preserve">How to use multiple pins at the same time to give output. </w:t>
      </w:r>
    </w:p>
    <w:p w:rsidR="00740A77" w:rsidRPr="00A84EFB" w:rsidRDefault="00740A77" w:rsidP="00740A77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Arial" w:hAnsi="Arial" w:cs="Arial"/>
          <w:sz w:val="30"/>
          <w:szCs w:val="30"/>
        </w:rPr>
      </w:pPr>
      <w:r w:rsidRPr="00A84EFB">
        <w:rPr>
          <w:rFonts w:ascii="Arial" w:hAnsi="Arial" w:cs="Arial"/>
          <w:sz w:val="30"/>
          <w:szCs w:val="30"/>
        </w:rPr>
        <w:t>Understanding the connections inside the Bread Board.  </w:t>
      </w:r>
    </w:p>
    <w:p w:rsidR="00A059EF" w:rsidRPr="00A84EFB" w:rsidRDefault="00A059EF"/>
    <w:sectPr w:rsidR="00A059EF" w:rsidRPr="00A84EFB" w:rsidSect="00197A0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7FA14AB"/>
    <w:multiLevelType w:val="hybridMultilevel"/>
    <w:tmpl w:val="2D48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337D1283"/>
    <w:multiLevelType w:val="hybridMultilevel"/>
    <w:tmpl w:val="9EC6A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49E81BB0"/>
    <w:multiLevelType w:val="hybridMultilevel"/>
    <w:tmpl w:val="6ACA3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D23768"/>
    <w:multiLevelType w:val="hybridMultilevel"/>
    <w:tmpl w:val="86364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740A77"/>
    <w:rsid w:val="00244801"/>
    <w:rsid w:val="006464C5"/>
    <w:rsid w:val="00740A77"/>
    <w:rsid w:val="007D6728"/>
    <w:rsid w:val="00987833"/>
    <w:rsid w:val="00A059EF"/>
    <w:rsid w:val="00A84E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A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7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D67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A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</dc:creator>
  <cp:lastModifiedBy>Hp</cp:lastModifiedBy>
  <cp:revision>2</cp:revision>
  <dcterms:created xsi:type="dcterms:W3CDTF">2019-09-19T18:22:00Z</dcterms:created>
  <dcterms:modified xsi:type="dcterms:W3CDTF">2019-09-19T18:22:00Z</dcterms:modified>
</cp:coreProperties>
</file>